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AA" w:rsidRDefault="00F408AA">
      <w:r>
        <w:t>Taylor Cowley</w:t>
      </w:r>
    </w:p>
    <w:p w:rsidR="00F408AA" w:rsidRDefault="00F408AA">
      <w:r>
        <w:t>CS 312</w:t>
      </w:r>
    </w:p>
    <w:p w:rsidR="00F408AA" w:rsidRDefault="00F408AA">
      <w:r>
        <w:t xml:space="preserve">Project 3: </w:t>
      </w:r>
      <w:proofErr w:type="spellStart"/>
      <w:r>
        <w:t>Dijkstra’s</w:t>
      </w:r>
      <w:proofErr w:type="spellEnd"/>
      <w:r>
        <w:t xml:space="preserve"> Algorithm</w:t>
      </w:r>
    </w:p>
    <w:p w:rsidR="00F408AA" w:rsidRDefault="00F408AA"/>
    <w:p w:rsidR="00F408AA" w:rsidRDefault="00F408AA" w:rsidP="00F408AA">
      <w:pPr>
        <w:pStyle w:val="ListParagraph"/>
        <w:numPr>
          <w:ilvl w:val="0"/>
          <w:numId w:val="24"/>
        </w:numPr>
      </w:pPr>
      <w:r>
        <w:t>See attached code.</w:t>
      </w:r>
    </w:p>
    <w:p w:rsidR="00F408AA" w:rsidRDefault="00F408AA" w:rsidP="00F408AA">
      <w:pPr>
        <w:pStyle w:val="ListParagraph"/>
        <w:numPr>
          <w:ilvl w:val="0"/>
          <w:numId w:val="24"/>
        </w:numPr>
      </w:pPr>
      <w:r>
        <w:t>Code complexity</w:t>
      </w:r>
    </w:p>
    <w:p w:rsidR="00F408AA" w:rsidRDefault="00F408AA" w:rsidP="00F408AA">
      <w:pPr>
        <w:pStyle w:val="ListParagraph"/>
        <w:numPr>
          <w:ilvl w:val="1"/>
          <w:numId w:val="24"/>
        </w:numPr>
      </w:pPr>
      <w:r>
        <w:t xml:space="preserve">For the Array, 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 xml:space="preserve">insert is </w:t>
      </w:r>
      <w:proofErr w:type="gramStart"/>
      <w:r>
        <w:t>O(</w:t>
      </w:r>
      <w:proofErr w:type="gramEnd"/>
      <w:r>
        <w:t>1) because we just put it at the end of the array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 xml:space="preserve">delete-min is </w:t>
      </w:r>
      <w:proofErr w:type="gramStart"/>
      <w:r>
        <w:t>O(</w:t>
      </w:r>
      <w:proofErr w:type="gramEnd"/>
      <w:r>
        <w:t>1) because we just throw away the first index of the array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>decrease-key is O(n) because we bubble-sort the single key to its proper location</w:t>
      </w:r>
    </w:p>
    <w:p w:rsidR="00F408AA" w:rsidRDefault="00F408AA" w:rsidP="00F408AA">
      <w:pPr>
        <w:pStyle w:val="ListParagraph"/>
        <w:numPr>
          <w:ilvl w:val="1"/>
          <w:numId w:val="24"/>
        </w:numPr>
      </w:pPr>
      <w:r>
        <w:t>For the Heap,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 xml:space="preserve">Insert is </w:t>
      </w:r>
      <w:proofErr w:type="gramStart"/>
      <w:r>
        <w:t>O(</w:t>
      </w:r>
      <w:proofErr w:type="gramEnd"/>
      <w:r>
        <w:t>1) because when we insert, we just dump things at the end. (when you insert, the distance is infinity)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>Delete-min is O(</w:t>
      </w:r>
      <w:proofErr w:type="spellStart"/>
      <w:r>
        <w:t>logV</w:t>
      </w:r>
      <w:proofErr w:type="spellEnd"/>
      <w:r>
        <w:t>) because we need to do the whole heap delete-min, where we take out the min, put the last element at the start, then bubble-down.</w:t>
      </w:r>
    </w:p>
    <w:p w:rsidR="00F408AA" w:rsidRDefault="00F408AA" w:rsidP="00F408AA">
      <w:pPr>
        <w:pStyle w:val="ListParagraph"/>
        <w:numPr>
          <w:ilvl w:val="2"/>
          <w:numId w:val="24"/>
        </w:numPr>
      </w:pPr>
      <w:r>
        <w:t>Decrease-key is also O(</w:t>
      </w:r>
      <w:proofErr w:type="spellStart"/>
      <w:r>
        <w:t>logV</w:t>
      </w:r>
      <w:proofErr w:type="spellEnd"/>
      <w:r>
        <w:t>) because after the key is decreased, it bubbles-up to its correct location</w:t>
      </w:r>
    </w:p>
    <w:p w:rsidR="00F408AA" w:rsidRDefault="00F408AA" w:rsidP="00F408AA">
      <w:pPr>
        <w:pStyle w:val="ListParagraph"/>
        <w:numPr>
          <w:ilvl w:val="0"/>
          <w:numId w:val="24"/>
        </w:numPr>
      </w:pPr>
      <w:r>
        <w:t>In each case, we might need to cycle through each vector. For each of these cycles, we</w:t>
      </w:r>
    </w:p>
    <w:p w:rsidR="00F408AA" w:rsidRDefault="00F408AA" w:rsidP="00F408AA">
      <w:pPr>
        <w:pStyle w:val="ListParagraph"/>
        <w:numPr>
          <w:ilvl w:val="1"/>
          <w:numId w:val="24"/>
        </w:numPr>
      </w:pPr>
      <w:r>
        <w:t xml:space="preserve">Decrease-key the distances at 3 edges – </w:t>
      </w:r>
      <w:proofErr w:type="gramStart"/>
      <w:r>
        <w:t>O(</w:t>
      </w:r>
      <w:proofErr w:type="gramEnd"/>
      <w:r>
        <w:t>1) for array and O(</w:t>
      </w:r>
      <w:proofErr w:type="spellStart"/>
      <w:r>
        <w:t>logV</w:t>
      </w:r>
      <w:proofErr w:type="spellEnd"/>
      <w:r>
        <w:t>) for heap</w:t>
      </w:r>
    </w:p>
    <w:p w:rsidR="00F408AA" w:rsidRDefault="00F408AA" w:rsidP="00F408AA">
      <w:pPr>
        <w:pStyle w:val="ListParagraph"/>
        <w:numPr>
          <w:ilvl w:val="1"/>
          <w:numId w:val="24"/>
        </w:numPr>
      </w:pPr>
      <w:r>
        <w:t>Delete-min to get the next node- O(V) for array and O(</w:t>
      </w:r>
      <w:proofErr w:type="spellStart"/>
      <w:r>
        <w:t>logV</w:t>
      </w:r>
      <w:proofErr w:type="spellEnd"/>
      <w:r>
        <w:t>) for heap</w:t>
      </w:r>
    </w:p>
    <w:p w:rsidR="00F408AA" w:rsidRDefault="00F408AA" w:rsidP="00F408AA">
      <w:pPr>
        <w:pStyle w:val="ListParagraph"/>
      </w:pPr>
      <w:r>
        <w:t xml:space="preserve">Making the final complexity O(V^2) for the array and </w:t>
      </w:r>
      <w:proofErr w:type="gramStart"/>
      <w:r>
        <w:t>O(</w:t>
      </w:r>
      <w:proofErr w:type="gramEnd"/>
      <w:r>
        <w:t>V(</w:t>
      </w:r>
      <w:proofErr w:type="spellStart"/>
      <w:r>
        <w:t>logV</w:t>
      </w:r>
      <w:proofErr w:type="spellEnd"/>
      <w:r>
        <w:t xml:space="preserve"> + </w:t>
      </w:r>
      <w:proofErr w:type="spellStart"/>
      <w:r>
        <w:t>logV</w:t>
      </w:r>
      <w:proofErr w:type="spellEnd"/>
      <w:r>
        <w:t>)) ~ O(</w:t>
      </w:r>
      <w:proofErr w:type="spellStart"/>
      <w:r>
        <w:t>VlogV</w:t>
      </w:r>
      <w:proofErr w:type="spellEnd"/>
      <w:r>
        <w:t>) for the heap</w:t>
      </w:r>
    </w:p>
    <w:p w:rsidR="00F408AA" w:rsidRDefault="00F408AA" w:rsidP="00F408AA">
      <w:pPr>
        <w:pStyle w:val="ListParagraph"/>
        <w:numPr>
          <w:ilvl w:val="0"/>
          <w:numId w:val="24"/>
        </w:numPr>
      </w:pPr>
      <w:r>
        <w:t>Screenshots! For 200 at seed 123, it calculated too quickly to really get times. For 20 at seed 42, it is not reachable, so the distance is INFINITY.</w:t>
      </w:r>
      <w:r w:rsidR="008B5951">
        <w:t xml:space="preserve"> </w:t>
      </w:r>
    </w:p>
    <w:p w:rsidR="00F408AA" w:rsidRDefault="00F408AA"/>
    <w:p w:rsidR="00A9204E" w:rsidRDefault="007E0DF9">
      <w:r>
        <w:rPr>
          <w:noProof/>
        </w:rPr>
        <w:drawing>
          <wp:inline distT="0" distB="0" distL="0" distR="0" wp14:anchorId="097B5E86" wp14:editId="2A57CD80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F9" w:rsidRDefault="007E0DF9"/>
    <w:p w:rsidR="007E0DF9" w:rsidRDefault="007E0DF9"/>
    <w:p w:rsidR="007E0DF9" w:rsidRDefault="007E0DF9">
      <w:r>
        <w:rPr>
          <w:noProof/>
        </w:rPr>
        <w:drawing>
          <wp:inline distT="0" distB="0" distL="0" distR="0" wp14:anchorId="388F3481" wp14:editId="72B3D5B4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AA" w:rsidRDefault="00F408AA" w:rsidP="00F408AA">
      <w:pPr>
        <w:pStyle w:val="ListParagraph"/>
        <w:numPr>
          <w:ilvl w:val="0"/>
          <w:numId w:val="24"/>
        </w:numPr>
      </w:pPr>
      <w:r>
        <w:t xml:space="preserve">It looks like our complexity calculation is correct- the array time goes up </w:t>
      </w:r>
      <w:r w:rsidR="00E567A2">
        <w:t xml:space="preserve">squared relative to the number of nodes, and the heap time goes up by </w:t>
      </w:r>
      <w:proofErr w:type="spellStart"/>
      <w:r w:rsidR="00E567A2">
        <w:t>VlogV</w:t>
      </w:r>
      <w:proofErr w:type="spellEnd"/>
      <w:r w:rsidR="00E567A2">
        <w:t>. It is too bad we ran out of memory; I was hoping for a nicer curve on the heap timing.</w:t>
      </w:r>
      <w:r w:rsidR="008B5951">
        <w:t xml:space="preserve"> There are some runs (such as seed 1476 with 100,000 points) that went a lot faster than the others. I expect this means there was an improbably short path between the nodes, and our algorithm found it really fast.</w:t>
      </w:r>
      <w:bookmarkStart w:id="0" w:name="_GoBack"/>
      <w:bookmarkEnd w:id="0"/>
    </w:p>
    <w:p w:rsidR="007E0DF9" w:rsidRDefault="007E0DF9"/>
    <w:p w:rsidR="007E0DF9" w:rsidRDefault="007E0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816AC" w:rsidTr="00DF34C0">
        <w:tc>
          <w:tcPr>
            <w:tcW w:w="9350" w:type="dxa"/>
            <w:gridSpan w:val="7"/>
          </w:tcPr>
          <w:p w:rsidR="00C816AC" w:rsidRPr="00C816AC" w:rsidRDefault="00C816AC" w:rsidP="00C816AC">
            <w:pPr>
              <w:jc w:val="center"/>
              <w:rPr>
                <w:b/>
              </w:rPr>
            </w:pPr>
            <w:r w:rsidRPr="00C816AC">
              <w:rPr>
                <w:b/>
              </w:rPr>
              <w:t>Data table</w:t>
            </w:r>
          </w:p>
        </w:tc>
      </w:tr>
      <w:tr w:rsidR="007E0DF9" w:rsidTr="007E0DF9">
        <w:tc>
          <w:tcPr>
            <w:tcW w:w="1335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Seed</w:t>
            </w:r>
          </w:p>
        </w:tc>
        <w:tc>
          <w:tcPr>
            <w:tcW w:w="1335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Size</w:t>
            </w:r>
          </w:p>
        </w:tc>
        <w:tc>
          <w:tcPr>
            <w:tcW w:w="1336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Source</w:t>
            </w:r>
          </w:p>
        </w:tc>
        <w:tc>
          <w:tcPr>
            <w:tcW w:w="1336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Target</w:t>
            </w:r>
          </w:p>
        </w:tc>
        <w:tc>
          <w:tcPr>
            <w:tcW w:w="1336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Array Time</w:t>
            </w:r>
          </w:p>
        </w:tc>
        <w:tc>
          <w:tcPr>
            <w:tcW w:w="1336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Heap Time</w:t>
            </w:r>
          </w:p>
        </w:tc>
        <w:tc>
          <w:tcPr>
            <w:tcW w:w="1336" w:type="dxa"/>
          </w:tcPr>
          <w:p w:rsidR="007E0DF9" w:rsidRPr="00C816AC" w:rsidRDefault="007E0DF9">
            <w:pPr>
              <w:rPr>
                <w:b/>
              </w:rPr>
            </w:pPr>
            <w:r w:rsidRPr="00C816AC">
              <w:rPr>
                <w:b/>
              </w:rPr>
              <w:t>X Speedup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1456</w:t>
            </w:r>
          </w:p>
        </w:tc>
        <w:tc>
          <w:tcPr>
            <w:tcW w:w="1335" w:type="dxa"/>
          </w:tcPr>
          <w:p w:rsidR="007E0DF9" w:rsidRDefault="007E0DF9">
            <w:r>
              <w:t>100</w:t>
            </w:r>
          </w:p>
        </w:tc>
        <w:tc>
          <w:tcPr>
            <w:tcW w:w="1336" w:type="dxa"/>
          </w:tcPr>
          <w:p w:rsidR="007E0DF9" w:rsidRDefault="007E0DF9">
            <w:r>
              <w:t>39</w:t>
            </w:r>
          </w:p>
        </w:tc>
        <w:tc>
          <w:tcPr>
            <w:tcW w:w="1336" w:type="dxa"/>
          </w:tcPr>
          <w:p w:rsidR="007E0DF9" w:rsidRDefault="007E0DF9">
            <w:r>
              <w:t>83</w:t>
            </w:r>
          </w:p>
        </w:tc>
        <w:tc>
          <w:tcPr>
            <w:tcW w:w="1336" w:type="dxa"/>
          </w:tcPr>
          <w:p w:rsidR="007E0DF9" w:rsidRDefault="007E0DF9">
            <w:r>
              <w:t>0.004</w:t>
            </w:r>
          </w:p>
        </w:tc>
        <w:tc>
          <w:tcPr>
            <w:tcW w:w="1336" w:type="dxa"/>
          </w:tcPr>
          <w:p w:rsidR="007E0DF9" w:rsidRDefault="007E0DF9">
            <w:r>
              <w:t>0.084</w:t>
            </w:r>
          </w:p>
        </w:tc>
        <w:tc>
          <w:tcPr>
            <w:tcW w:w="1336" w:type="dxa"/>
          </w:tcPr>
          <w:p w:rsidR="007E0DF9" w:rsidRDefault="007E0DF9">
            <w:r>
              <w:t>0.04792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1457</w:t>
            </w:r>
          </w:p>
        </w:tc>
        <w:tc>
          <w:tcPr>
            <w:tcW w:w="1335" w:type="dxa"/>
          </w:tcPr>
          <w:p w:rsidR="007E0DF9" w:rsidRDefault="007E0DF9">
            <w:r>
              <w:t>100</w:t>
            </w:r>
          </w:p>
        </w:tc>
        <w:tc>
          <w:tcPr>
            <w:tcW w:w="1336" w:type="dxa"/>
          </w:tcPr>
          <w:p w:rsidR="007E0DF9" w:rsidRDefault="007E0DF9">
            <w:r>
              <w:t>59</w:t>
            </w:r>
          </w:p>
        </w:tc>
        <w:tc>
          <w:tcPr>
            <w:tcW w:w="1336" w:type="dxa"/>
          </w:tcPr>
          <w:p w:rsidR="007E0DF9" w:rsidRDefault="007E0DF9">
            <w:r>
              <w:t>14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1.06422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1458</w:t>
            </w:r>
          </w:p>
        </w:tc>
        <w:tc>
          <w:tcPr>
            <w:tcW w:w="1335" w:type="dxa"/>
          </w:tcPr>
          <w:p w:rsidR="007E0DF9" w:rsidRDefault="007E0DF9">
            <w:r>
              <w:t>100</w:t>
            </w:r>
          </w:p>
        </w:tc>
        <w:tc>
          <w:tcPr>
            <w:tcW w:w="1336" w:type="dxa"/>
          </w:tcPr>
          <w:p w:rsidR="007E0DF9" w:rsidRDefault="007E0DF9">
            <w:r>
              <w:t>95</w:t>
            </w:r>
          </w:p>
        </w:tc>
        <w:tc>
          <w:tcPr>
            <w:tcW w:w="1336" w:type="dxa"/>
          </w:tcPr>
          <w:p w:rsidR="007E0DF9" w:rsidRDefault="007E0DF9">
            <w:r>
              <w:t>71</w:t>
            </w:r>
          </w:p>
        </w:tc>
        <w:tc>
          <w:tcPr>
            <w:tcW w:w="1336" w:type="dxa"/>
          </w:tcPr>
          <w:p w:rsidR="007E0DF9" w:rsidRDefault="007E0DF9">
            <w:r>
              <w:t>0.005</w:t>
            </w:r>
          </w:p>
        </w:tc>
        <w:tc>
          <w:tcPr>
            <w:tcW w:w="1336" w:type="dxa"/>
          </w:tcPr>
          <w:p w:rsidR="007E0DF9" w:rsidRDefault="007E0DF9">
            <w:r>
              <w:t>0.008</w:t>
            </w:r>
          </w:p>
        </w:tc>
        <w:tc>
          <w:tcPr>
            <w:tcW w:w="1336" w:type="dxa"/>
          </w:tcPr>
          <w:p w:rsidR="007E0DF9" w:rsidRDefault="007E0DF9">
            <w:r>
              <w:t>0.634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1459</w:t>
            </w:r>
          </w:p>
        </w:tc>
        <w:tc>
          <w:tcPr>
            <w:tcW w:w="1335" w:type="dxa"/>
          </w:tcPr>
          <w:p w:rsidR="007E0DF9" w:rsidRDefault="007E0DF9">
            <w:r>
              <w:t>100</w:t>
            </w:r>
          </w:p>
        </w:tc>
        <w:tc>
          <w:tcPr>
            <w:tcW w:w="1336" w:type="dxa"/>
          </w:tcPr>
          <w:p w:rsidR="007E0DF9" w:rsidRDefault="007E0DF9">
            <w:r>
              <w:t>82</w:t>
            </w:r>
          </w:p>
        </w:tc>
        <w:tc>
          <w:tcPr>
            <w:tcW w:w="1336" w:type="dxa"/>
          </w:tcPr>
          <w:p w:rsidR="007E0DF9" w:rsidRDefault="007E0DF9">
            <w:r>
              <w:t>84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1.1571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1460</w:t>
            </w:r>
          </w:p>
        </w:tc>
        <w:tc>
          <w:tcPr>
            <w:tcW w:w="1335" w:type="dxa"/>
          </w:tcPr>
          <w:p w:rsidR="007E0DF9" w:rsidRDefault="007E0DF9">
            <w:r>
              <w:t>100</w:t>
            </w:r>
          </w:p>
        </w:tc>
        <w:tc>
          <w:tcPr>
            <w:tcW w:w="1336" w:type="dxa"/>
          </w:tcPr>
          <w:p w:rsidR="007E0DF9" w:rsidRDefault="007E0DF9">
            <w:r>
              <w:t>3</w:t>
            </w:r>
          </w:p>
        </w:tc>
        <w:tc>
          <w:tcPr>
            <w:tcW w:w="1336" w:type="dxa"/>
          </w:tcPr>
          <w:p w:rsidR="007E0DF9" w:rsidRDefault="007E0DF9">
            <w:r>
              <w:t>95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1.0483</w:t>
            </w:r>
          </w:p>
        </w:tc>
      </w:tr>
      <w:tr w:rsidR="007E0DF9" w:rsidTr="007E0DF9">
        <w:tc>
          <w:tcPr>
            <w:tcW w:w="1335" w:type="dxa"/>
          </w:tcPr>
          <w:p w:rsidR="007E0DF9" w:rsidRDefault="00C816AC">
            <w:r>
              <w:t>Average</w:t>
            </w:r>
          </w:p>
        </w:tc>
        <w:tc>
          <w:tcPr>
            <w:tcW w:w="1335" w:type="dxa"/>
          </w:tcPr>
          <w:p w:rsidR="007E0DF9" w:rsidRDefault="007E0DF9"/>
        </w:tc>
        <w:tc>
          <w:tcPr>
            <w:tcW w:w="1336" w:type="dxa"/>
          </w:tcPr>
          <w:p w:rsidR="007E0DF9" w:rsidRDefault="007E0DF9"/>
        </w:tc>
        <w:tc>
          <w:tcPr>
            <w:tcW w:w="1336" w:type="dxa"/>
          </w:tcPr>
          <w:p w:rsidR="007E0DF9" w:rsidRDefault="007E0DF9"/>
        </w:tc>
        <w:tc>
          <w:tcPr>
            <w:tcW w:w="1336" w:type="dxa"/>
          </w:tcPr>
          <w:p w:rsidR="007E0DF9" w:rsidRDefault="00C816AC">
            <w:r>
              <w:t>0</w:t>
            </w:r>
          </w:p>
        </w:tc>
        <w:tc>
          <w:tcPr>
            <w:tcW w:w="1336" w:type="dxa"/>
          </w:tcPr>
          <w:p w:rsidR="007E0DF9" w:rsidRDefault="00C816AC">
            <w:r>
              <w:t>0</w:t>
            </w:r>
          </w:p>
        </w:tc>
        <w:tc>
          <w:tcPr>
            <w:tcW w:w="1336" w:type="dxa"/>
          </w:tcPr>
          <w:p w:rsidR="007E0DF9" w:rsidRDefault="00C816AC">
            <w:r>
              <w:t>0.790308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1461</w:t>
            </w:r>
          </w:p>
        </w:tc>
        <w:tc>
          <w:tcPr>
            <w:tcW w:w="1335" w:type="dxa"/>
          </w:tcPr>
          <w:p w:rsidR="007E0DF9" w:rsidRDefault="007E0DF9">
            <w:r>
              <w:t>1000</w:t>
            </w:r>
          </w:p>
        </w:tc>
        <w:tc>
          <w:tcPr>
            <w:tcW w:w="1336" w:type="dxa"/>
          </w:tcPr>
          <w:p w:rsidR="007E0DF9" w:rsidRDefault="007E0DF9">
            <w:r>
              <w:t>224</w:t>
            </w:r>
          </w:p>
        </w:tc>
        <w:tc>
          <w:tcPr>
            <w:tcW w:w="1336" w:type="dxa"/>
          </w:tcPr>
          <w:p w:rsidR="007E0DF9" w:rsidRDefault="007E0DF9">
            <w:r>
              <w:t>259</w:t>
            </w:r>
          </w:p>
        </w:tc>
        <w:tc>
          <w:tcPr>
            <w:tcW w:w="1336" w:type="dxa"/>
          </w:tcPr>
          <w:p w:rsidR="007E0DF9" w:rsidRDefault="007E0DF9">
            <w:r>
              <w:t>0.005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7.08498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1462</w:t>
            </w:r>
          </w:p>
        </w:tc>
        <w:tc>
          <w:tcPr>
            <w:tcW w:w="1335" w:type="dxa"/>
          </w:tcPr>
          <w:p w:rsidR="007E0DF9" w:rsidRDefault="007E0DF9">
            <w:r>
              <w:t>1000</w:t>
            </w:r>
          </w:p>
        </w:tc>
        <w:tc>
          <w:tcPr>
            <w:tcW w:w="1336" w:type="dxa"/>
          </w:tcPr>
          <w:p w:rsidR="007E0DF9" w:rsidRDefault="007E0DF9">
            <w:r>
              <w:t>960</w:t>
            </w:r>
          </w:p>
        </w:tc>
        <w:tc>
          <w:tcPr>
            <w:tcW w:w="1336" w:type="dxa"/>
          </w:tcPr>
          <w:p w:rsidR="007E0DF9" w:rsidRDefault="007E0DF9">
            <w:r>
              <w:t>439</w:t>
            </w:r>
          </w:p>
        </w:tc>
        <w:tc>
          <w:tcPr>
            <w:tcW w:w="1336" w:type="dxa"/>
          </w:tcPr>
          <w:p w:rsidR="007E0DF9" w:rsidRDefault="007E0DF9">
            <w:r>
              <w:t>0.001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4.95111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>
            <w:r>
              <w:t>1463</w:t>
            </w:r>
          </w:p>
        </w:tc>
        <w:tc>
          <w:tcPr>
            <w:tcW w:w="1335" w:type="dxa"/>
          </w:tcPr>
          <w:p w:rsidR="007E0DF9" w:rsidRDefault="007E0DF9">
            <w:r>
              <w:t>1000</w:t>
            </w:r>
          </w:p>
        </w:tc>
        <w:tc>
          <w:tcPr>
            <w:tcW w:w="1336" w:type="dxa"/>
          </w:tcPr>
          <w:p w:rsidR="007E0DF9" w:rsidRDefault="007E0DF9">
            <w:r>
              <w:t>721</w:t>
            </w:r>
          </w:p>
        </w:tc>
        <w:tc>
          <w:tcPr>
            <w:tcW w:w="1336" w:type="dxa"/>
          </w:tcPr>
          <w:p w:rsidR="007E0DF9" w:rsidRDefault="007E0DF9">
            <w:r>
              <w:t>972</w:t>
            </w:r>
          </w:p>
        </w:tc>
        <w:tc>
          <w:tcPr>
            <w:tcW w:w="1336" w:type="dxa"/>
          </w:tcPr>
          <w:p w:rsidR="007E0DF9" w:rsidRDefault="007E0DF9">
            <w:r>
              <w:t>0.005</w:t>
            </w:r>
          </w:p>
        </w:tc>
        <w:tc>
          <w:tcPr>
            <w:tcW w:w="1336" w:type="dxa"/>
          </w:tcPr>
          <w:p w:rsidR="007E0DF9" w:rsidRDefault="007E0DF9">
            <w:r>
              <w:t>0</w:t>
            </w:r>
          </w:p>
        </w:tc>
        <w:tc>
          <w:tcPr>
            <w:tcW w:w="1336" w:type="dxa"/>
          </w:tcPr>
          <w:p w:rsidR="007E0DF9" w:rsidRDefault="007E0DF9">
            <w:r>
              <w:t>6.20113</w:t>
            </w:r>
          </w:p>
        </w:tc>
      </w:tr>
      <w:tr w:rsidR="007E0DF9" w:rsidTr="007E0DF9">
        <w:tc>
          <w:tcPr>
            <w:tcW w:w="1335" w:type="dxa"/>
          </w:tcPr>
          <w:p w:rsidR="007E0DF9" w:rsidRDefault="007E0DF9" w:rsidP="007E0DF9">
            <w:r>
              <w:t>1464</w:t>
            </w:r>
          </w:p>
        </w:tc>
        <w:tc>
          <w:tcPr>
            <w:tcW w:w="1335" w:type="dxa"/>
          </w:tcPr>
          <w:p w:rsidR="007E0DF9" w:rsidRDefault="007E0DF9" w:rsidP="007E0DF9">
            <w:r>
              <w:t>1000</w:t>
            </w:r>
          </w:p>
        </w:tc>
        <w:tc>
          <w:tcPr>
            <w:tcW w:w="1336" w:type="dxa"/>
          </w:tcPr>
          <w:p w:rsidR="007E0DF9" w:rsidRDefault="00020386" w:rsidP="007E0DF9">
            <w:r>
              <w:t>54</w:t>
            </w:r>
          </w:p>
        </w:tc>
        <w:tc>
          <w:tcPr>
            <w:tcW w:w="1336" w:type="dxa"/>
          </w:tcPr>
          <w:p w:rsidR="007E0DF9" w:rsidRDefault="00020386" w:rsidP="007E0DF9">
            <w:r>
              <w:t>805</w:t>
            </w:r>
          </w:p>
        </w:tc>
        <w:tc>
          <w:tcPr>
            <w:tcW w:w="1336" w:type="dxa"/>
          </w:tcPr>
          <w:p w:rsidR="007E0DF9" w:rsidRDefault="00020386" w:rsidP="007E0DF9">
            <w:r>
              <w:t>0.005</w:t>
            </w:r>
          </w:p>
        </w:tc>
        <w:tc>
          <w:tcPr>
            <w:tcW w:w="1336" w:type="dxa"/>
          </w:tcPr>
          <w:p w:rsidR="007E0DF9" w:rsidRDefault="00020386" w:rsidP="007E0DF9">
            <w:r>
              <w:t>0.002</w:t>
            </w:r>
          </w:p>
        </w:tc>
        <w:tc>
          <w:tcPr>
            <w:tcW w:w="1336" w:type="dxa"/>
          </w:tcPr>
          <w:p w:rsidR="007E0DF9" w:rsidRDefault="00020386" w:rsidP="007E0DF9">
            <w:r>
              <w:t>2.48097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t>1465</w:t>
            </w:r>
          </w:p>
        </w:tc>
        <w:tc>
          <w:tcPr>
            <w:tcW w:w="1335" w:type="dxa"/>
          </w:tcPr>
          <w:p w:rsidR="007E0DF9" w:rsidRDefault="00020386" w:rsidP="007E0DF9">
            <w:r>
              <w:t>1000</w:t>
            </w:r>
          </w:p>
        </w:tc>
        <w:tc>
          <w:tcPr>
            <w:tcW w:w="1336" w:type="dxa"/>
          </w:tcPr>
          <w:p w:rsidR="007E0DF9" w:rsidRDefault="00020386" w:rsidP="007E0DF9">
            <w:r>
              <w:t>905</w:t>
            </w:r>
          </w:p>
        </w:tc>
        <w:tc>
          <w:tcPr>
            <w:tcW w:w="1336" w:type="dxa"/>
          </w:tcPr>
          <w:p w:rsidR="007E0DF9" w:rsidRDefault="00020386" w:rsidP="007E0DF9">
            <w:r>
              <w:t>499</w:t>
            </w:r>
          </w:p>
        </w:tc>
        <w:tc>
          <w:tcPr>
            <w:tcW w:w="1336" w:type="dxa"/>
          </w:tcPr>
          <w:p w:rsidR="007E0DF9" w:rsidRDefault="00020386" w:rsidP="007E0DF9">
            <w:r>
              <w:t>0.006</w:t>
            </w:r>
          </w:p>
        </w:tc>
        <w:tc>
          <w:tcPr>
            <w:tcW w:w="1336" w:type="dxa"/>
          </w:tcPr>
          <w:p w:rsidR="007E0DF9" w:rsidRDefault="00020386" w:rsidP="007E0DF9">
            <w:r>
              <w:t>0.001</w:t>
            </w:r>
          </w:p>
        </w:tc>
        <w:tc>
          <w:tcPr>
            <w:tcW w:w="1336" w:type="dxa"/>
          </w:tcPr>
          <w:p w:rsidR="007E0DF9" w:rsidRDefault="00020386" w:rsidP="007E0DF9">
            <w:r>
              <w:t>5.53367</w:t>
            </w:r>
          </w:p>
        </w:tc>
      </w:tr>
      <w:tr w:rsidR="007E0DF9" w:rsidTr="007E0DF9">
        <w:tc>
          <w:tcPr>
            <w:tcW w:w="1335" w:type="dxa"/>
          </w:tcPr>
          <w:p w:rsidR="007E0DF9" w:rsidRDefault="00C816AC" w:rsidP="007E0DF9">
            <w:r>
              <w:t>Average</w:t>
            </w:r>
          </w:p>
        </w:tc>
        <w:tc>
          <w:tcPr>
            <w:tcW w:w="1335" w:type="dxa"/>
          </w:tcPr>
          <w:p w:rsidR="007E0DF9" w:rsidRDefault="007E0DF9" w:rsidP="007E0DF9"/>
        </w:tc>
        <w:tc>
          <w:tcPr>
            <w:tcW w:w="1336" w:type="dxa"/>
          </w:tcPr>
          <w:p w:rsidR="007E0DF9" w:rsidRDefault="007E0DF9" w:rsidP="007E0DF9"/>
        </w:tc>
        <w:tc>
          <w:tcPr>
            <w:tcW w:w="1336" w:type="dxa"/>
          </w:tcPr>
          <w:p w:rsidR="007E0DF9" w:rsidRDefault="007E0DF9" w:rsidP="007E0DF9"/>
        </w:tc>
        <w:tc>
          <w:tcPr>
            <w:tcW w:w="1336" w:type="dxa"/>
          </w:tcPr>
          <w:p w:rsidR="007E0DF9" w:rsidRDefault="00C816AC" w:rsidP="007E0DF9">
            <w:r>
              <w:t>0.0044</w:t>
            </w:r>
          </w:p>
        </w:tc>
        <w:tc>
          <w:tcPr>
            <w:tcW w:w="1336" w:type="dxa"/>
          </w:tcPr>
          <w:p w:rsidR="007E0DF9" w:rsidRDefault="00C816AC" w:rsidP="007E0DF9">
            <w:r>
              <w:t>0.0006</w:t>
            </w:r>
          </w:p>
        </w:tc>
        <w:tc>
          <w:tcPr>
            <w:tcW w:w="1336" w:type="dxa"/>
          </w:tcPr>
          <w:p w:rsidR="007E0DF9" w:rsidRDefault="00C816AC" w:rsidP="007E0DF9">
            <w:r>
              <w:t>5.250372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t>1466</w:t>
            </w:r>
          </w:p>
        </w:tc>
        <w:tc>
          <w:tcPr>
            <w:tcW w:w="1335" w:type="dxa"/>
          </w:tcPr>
          <w:p w:rsidR="007E0DF9" w:rsidRDefault="00020386" w:rsidP="007E0DF9">
            <w:r>
              <w:t>10,000</w:t>
            </w:r>
          </w:p>
        </w:tc>
        <w:tc>
          <w:tcPr>
            <w:tcW w:w="1336" w:type="dxa"/>
          </w:tcPr>
          <w:p w:rsidR="007E0DF9" w:rsidRDefault="00020386" w:rsidP="007E0DF9">
            <w:r>
              <w:t>9072</w:t>
            </w:r>
          </w:p>
        </w:tc>
        <w:tc>
          <w:tcPr>
            <w:tcW w:w="1336" w:type="dxa"/>
          </w:tcPr>
          <w:p w:rsidR="007E0DF9" w:rsidRDefault="00020386" w:rsidP="007E0DF9">
            <w:r>
              <w:t>3662</w:t>
            </w:r>
          </w:p>
        </w:tc>
        <w:tc>
          <w:tcPr>
            <w:tcW w:w="1336" w:type="dxa"/>
          </w:tcPr>
          <w:p w:rsidR="007E0DF9" w:rsidRDefault="00020386" w:rsidP="007E0DF9">
            <w:r>
              <w:t>0.39</w:t>
            </w:r>
          </w:p>
        </w:tc>
        <w:tc>
          <w:tcPr>
            <w:tcW w:w="1336" w:type="dxa"/>
          </w:tcPr>
          <w:p w:rsidR="007E0DF9" w:rsidRDefault="00020386" w:rsidP="007E0DF9">
            <w:r>
              <w:t>0.011</w:t>
            </w:r>
          </w:p>
        </w:tc>
        <w:tc>
          <w:tcPr>
            <w:tcW w:w="1336" w:type="dxa"/>
          </w:tcPr>
          <w:p w:rsidR="007E0DF9" w:rsidRDefault="00020386" w:rsidP="007E0DF9">
            <w:r>
              <w:t>34.5241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lastRenderedPageBreak/>
              <w:t>1477</w:t>
            </w:r>
          </w:p>
        </w:tc>
        <w:tc>
          <w:tcPr>
            <w:tcW w:w="1335" w:type="dxa"/>
          </w:tcPr>
          <w:p w:rsidR="007E0DF9" w:rsidRDefault="00020386" w:rsidP="007E0DF9">
            <w:r>
              <w:t>10,000</w:t>
            </w:r>
          </w:p>
        </w:tc>
        <w:tc>
          <w:tcPr>
            <w:tcW w:w="1336" w:type="dxa"/>
          </w:tcPr>
          <w:p w:rsidR="007E0DF9" w:rsidRDefault="00020386" w:rsidP="007E0DF9">
            <w:r>
              <w:t>7164</w:t>
            </w:r>
          </w:p>
        </w:tc>
        <w:tc>
          <w:tcPr>
            <w:tcW w:w="1336" w:type="dxa"/>
          </w:tcPr>
          <w:p w:rsidR="007E0DF9" w:rsidRDefault="00020386" w:rsidP="007E0DF9">
            <w:r>
              <w:t>5481</w:t>
            </w:r>
          </w:p>
        </w:tc>
        <w:tc>
          <w:tcPr>
            <w:tcW w:w="1336" w:type="dxa"/>
          </w:tcPr>
          <w:p w:rsidR="007E0DF9" w:rsidRDefault="00020386" w:rsidP="007E0DF9">
            <w:r>
              <w:t>0.398</w:t>
            </w:r>
          </w:p>
        </w:tc>
        <w:tc>
          <w:tcPr>
            <w:tcW w:w="1336" w:type="dxa"/>
          </w:tcPr>
          <w:p w:rsidR="007E0DF9" w:rsidRDefault="00020386" w:rsidP="007E0DF9">
            <w:r>
              <w:t>0.009</w:t>
            </w:r>
          </w:p>
        </w:tc>
        <w:tc>
          <w:tcPr>
            <w:tcW w:w="1336" w:type="dxa"/>
          </w:tcPr>
          <w:p w:rsidR="007E0DF9" w:rsidRDefault="00020386" w:rsidP="007E0DF9">
            <w:r>
              <w:t>40.9654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t>1468</w:t>
            </w:r>
          </w:p>
        </w:tc>
        <w:tc>
          <w:tcPr>
            <w:tcW w:w="1335" w:type="dxa"/>
          </w:tcPr>
          <w:p w:rsidR="007E0DF9" w:rsidRDefault="00020386" w:rsidP="007E0DF9">
            <w:r>
              <w:t>10,000</w:t>
            </w:r>
          </w:p>
        </w:tc>
        <w:tc>
          <w:tcPr>
            <w:tcW w:w="1336" w:type="dxa"/>
          </w:tcPr>
          <w:p w:rsidR="007E0DF9" w:rsidRDefault="00020386" w:rsidP="007E0DF9">
            <w:r>
              <w:t>1836</w:t>
            </w:r>
          </w:p>
        </w:tc>
        <w:tc>
          <w:tcPr>
            <w:tcW w:w="1336" w:type="dxa"/>
          </w:tcPr>
          <w:p w:rsidR="007E0DF9" w:rsidRDefault="00020386" w:rsidP="007E0DF9">
            <w:r>
              <w:t>646</w:t>
            </w:r>
          </w:p>
        </w:tc>
        <w:tc>
          <w:tcPr>
            <w:tcW w:w="1336" w:type="dxa"/>
          </w:tcPr>
          <w:p w:rsidR="007E0DF9" w:rsidRDefault="00020386" w:rsidP="007E0DF9">
            <w:r>
              <w:t>0.288</w:t>
            </w:r>
          </w:p>
        </w:tc>
        <w:tc>
          <w:tcPr>
            <w:tcW w:w="1336" w:type="dxa"/>
          </w:tcPr>
          <w:p w:rsidR="007E0DF9" w:rsidRDefault="00020386" w:rsidP="007E0DF9">
            <w:r>
              <w:t>0.005</w:t>
            </w:r>
          </w:p>
        </w:tc>
        <w:tc>
          <w:tcPr>
            <w:tcW w:w="1336" w:type="dxa"/>
          </w:tcPr>
          <w:p w:rsidR="007E0DF9" w:rsidRDefault="00020386" w:rsidP="007E0DF9">
            <w:r>
              <w:t>48.476641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t>1469</w:t>
            </w:r>
          </w:p>
        </w:tc>
        <w:tc>
          <w:tcPr>
            <w:tcW w:w="1335" w:type="dxa"/>
          </w:tcPr>
          <w:p w:rsidR="007E0DF9" w:rsidRDefault="00020386" w:rsidP="007E0DF9">
            <w:r>
              <w:t>10,000</w:t>
            </w:r>
          </w:p>
        </w:tc>
        <w:tc>
          <w:tcPr>
            <w:tcW w:w="1336" w:type="dxa"/>
          </w:tcPr>
          <w:p w:rsidR="007E0DF9" w:rsidRDefault="00020386" w:rsidP="007E0DF9">
            <w:r>
              <w:t>485</w:t>
            </w:r>
          </w:p>
        </w:tc>
        <w:tc>
          <w:tcPr>
            <w:tcW w:w="1336" w:type="dxa"/>
          </w:tcPr>
          <w:p w:rsidR="007E0DF9" w:rsidRDefault="00020386" w:rsidP="007E0DF9">
            <w:r>
              <w:t>7146</w:t>
            </w:r>
          </w:p>
        </w:tc>
        <w:tc>
          <w:tcPr>
            <w:tcW w:w="1336" w:type="dxa"/>
          </w:tcPr>
          <w:p w:rsidR="007E0DF9" w:rsidRDefault="00020386" w:rsidP="007E0DF9">
            <w:r>
              <w:t>0.365</w:t>
            </w:r>
          </w:p>
        </w:tc>
        <w:tc>
          <w:tcPr>
            <w:tcW w:w="1336" w:type="dxa"/>
          </w:tcPr>
          <w:p w:rsidR="007E0DF9" w:rsidRDefault="00020386" w:rsidP="007E0DF9">
            <w:r>
              <w:t>0.008</w:t>
            </w:r>
          </w:p>
        </w:tc>
        <w:tc>
          <w:tcPr>
            <w:tcW w:w="1336" w:type="dxa"/>
          </w:tcPr>
          <w:p w:rsidR="007E0DF9" w:rsidRDefault="00020386" w:rsidP="007E0DF9">
            <w:r>
              <w:t>43.4262</w:t>
            </w:r>
          </w:p>
        </w:tc>
      </w:tr>
      <w:tr w:rsidR="007E0DF9" w:rsidTr="007E0DF9">
        <w:tc>
          <w:tcPr>
            <w:tcW w:w="1335" w:type="dxa"/>
          </w:tcPr>
          <w:p w:rsidR="007E0DF9" w:rsidRDefault="00020386" w:rsidP="007E0DF9">
            <w:r>
              <w:t>1470</w:t>
            </w:r>
          </w:p>
        </w:tc>
        <w:tc>
          <w:tcPr>
            <w:tcW w:w="1335" w:type="dxa"/>
          </w:tcPr>
          <w:p w:rsidR="007E0DF9" w:rsidRDefault="00020386" w:rsidP="007E0DF9">
            <w:r>
              <w:t>10,000</w:t>
            </w:r>
          </w:p>
        </w:tc>
        <w:tc>
          <w:tcPr>
            <w:tcW w:w="1336" w:type="dxa"/>
          </w:tcPr>
          <w:p w:rsidR="007E0DF9" w:rsidRDefault="00020386" w:rsidP="007E0DF9">
            <w:r>
              <w:t>4586</w:t>
            </w:r>
          </w:p>
        </w:tc>
        <w:tc>
          <w:tcPr>
            <w:tcW w:w="1336" w:type="dxa"/>
          </w:tcPr>
          <w:p w:rsidR="007E0DF9" w:rsidRDefault="00020386" w:rsidP="007E0DF9">
            <w:r>
              <w:t>1417</w:t>
            </w:r>
          </w:p>
        </w:tc>
        <w:tc>
          <w:tcPr>
            <w:tcW w:w="1336" w:type="dxa"/>
          </w:tcPr>
          <w:p w:rsidR="007E0DF9" w:rsidRDefault="00020386" w:rsidP="007E0DF9">
            <w:r>
              <w:t>0.456</w:t>
            </w:r>
          </w:p>
        </w:tc>
        <w:tc>
          <w:tcPr>
            <w:tcW w:w="1336" w:type="dxa"/>
          </w:tcPr>
          <w:p w:rsidR="007E0DF9" w:rsidRDefault="00020386" w:rsidP="007E0DF9">
            <w:r>
              <w:t>0.013</w:t>
            </w:r>
          </w:p>
        </w:tc>
        <w:tc>
          <w:tcPr>
            <w:tcW w:w="1336" w:type="dxa"/>
          </w:tcPr>
          <w:p w:rsidR="007E0DF9" w:rsidRDefault="00020386" w:rsidP="007E0DF9">
            <w:r>
              <w:t>33.3696</w:t>
            </w:r>
          </w:p>
        </w:tc>
      </w:tr>
      <w:tr w:rsidR="00020386" w:rsidTr="007E0DF9">
        <w:tc>
          <w:tcPr>
            <w:tcW w:w="1335" w:type="dxa"/>
          </w:tcPr>
          <w:p w:rsidR="00020386" w:rsidRDefault="00C816AC" w:rsidP="00020386">
            <w:r>
              <w:t>Average</w:t>
            </w:r>
          </w:p>
        </w:tc>
        <w:tc>
          <w:tcPr>
            <w:tcW w:w="1335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C816AC" w:rsidP="00020386">
            <w:r>
              <w:t>0.3794</w:t>
            </w:r>
          </w:p>
        </w:tc>
        <w:tc>
          <w:tcPr>
            <w:tcW w:w="1336" w:type="dxa"/>
          </w:tcPr>
          <w:p w:rsidR="00020386" w:rsidRDefault="00C816AC" w:rsidP="00020386">
            <w:r>
              <w:t>0.0092</w:t>
            </w:r>
          </w:p>
        </w:tc>
        <w:tc>
          <w:tcPr>
            <w:tcW w:w="1336" w:type="dxa"/>
          </w:tcPr>
          <w:p w:rsidR="00020386" w:rsidRDefault="00C816AC" w:rsidP="00020386">
            <w:r>
              <w:t>40.152388</w:t>
            </w:r>
          </w:p>
        </w:tc>
      </w:tr>
      <w:tr w:rsidR="00020386" w:rsidTr="007E0DF9">
        <w:tc>
          <w:tcPr>
            <w:tcW w:w="1335" w:type="dxa"/>
          </w:tcPr>
          <w:p w:rsidR="00020386" w:rsidRDefault="00020386" w:rsidP="00020386">
            <w:r>
              <w:t>1472</w:t>
            </w:r>
          </w:p>
        </w:tc>
        <w:tc>
          <w:tcPr>
            <w:tcW w:w="1335" w:type="dxa"/>
          </w:tcPr>
          <w:p w:rsidR="00020386" w:rsidRDefault="00020386" w:rsidP="00020386">
            <w:r>
              <w:t>100,000</w:t>
            </w:r>
          </w:p>
        </w:tc>
        <w:tc>
          <w:tcPr>
            <w:tcW w:w="1336" w:type="dxa"/>
          </w:tcPr>
          <w:p w:rsidR="00020386" w:rsidRDefault="00020386" w:rsidP="00020386">
            <w:r>
              <w:t>12752</w:t>
            </w:r>
          </w:p>
        </w:tc>
        <w:tc>
          <w:tcPr>
            <w:tcW w:w="1336" w:type="dxa"/>
          </w:tcPr>
          <w:p w:rsidR="00020386" w:rsidRDefault="00020386" w:rsidP="00020386">
            <w:r>
              <w:t>47962</w:t>
            </w:r>
          </w:p>
        </w:tc>
        <w:tc>
          <w:tcPr>
            <w:tcW w:w="1336" w:type="dxa"/>
          </w:tcPr>
          <w:p w:rsidR="00020386" w:rsidRDefault="00020386" w:rsidP="00020386">
            <w:r>
              <w:t>32.058</w:t>
            </w:r>
          </w:p>
        </w:tc>
        <w:tc>
          <w:tcPr>
            <w:tcW w:w="1336" w:type="dxa"/>
          </w:tcPr>
          <w:p w:rsidR="00020386" w:rsidRDefault="00020386" w:rsidP="00020386">
            <w:r>
              <w:t>0.11</w:t>
            </w:r>
          </w:p>
        </w:tc>
        <w:tc>
          <w:tcPr>
            <w:tcW w:w="1336" w:type="dxa"/>
          </w:tcPr>
          <w:p w:rsidR="00020386" w:rsidRDefault="00020386" w:rsidP="00020386">
            <w:r>
              <w:t>289</w:t>
            </w:r>
          </w:p>
        </w:tc>
      </w:tr>
      <w:tr w:rsidR="00020386" w:rsidTr="007E0DF9">
        <w:tc>
          <w:tcPr>
            <w:tcW w:w="1335" w:type="dxa"/>
          </w:tcPr>
          <w:p w:rsidR="00020386" w:rsidRDefault="00020386" w:rsidP="00020386">
            <w:r>
              <w:t>1473</w:t>
            </w:r>
          </w:p>
        </w:tc>
        <w:tc>
          <w:tcPr>
            <w:tcW w:w="1335" w:type="dxa"/>
          </w:tcPr>
          <w:p w:rsidR="00020386" w:rsidRDefault="00020386" w:rsidP="00020386">
            <w:r>
              <w:t>100,000</w:t>
            </w:r>
          </w:p>
        </w:tc>
        <w:tc>
          <w:tcPr>
            <w:tcW w:w="1336" w:type="dxa"/>
          </w:tcPr>
          <w:p w:rsidR="00020386" w:rsidRDefault="00020386" w:rsidP="00020386">
            <w:r>
              <w:t>10236</w:t>
            </w:r>
          </w:p>
        </w:tc>
        <w:tc>
          <w:tcPr>
            <w:tcW w:w="1336" w:type="dxa"/>
          </w:tcPr>
          <w:p w:rsidR="00020386" w:rsidRDefault="00020386" w:rsidP="00020386">
            <w:r>
              <w:t>84628</w:t>
            </w:r>
          </w:p>
        </w:tc>
        <w:tc>
          <w:tcPr>
            <w:tcW w:w="1336" w:type="dxa"/>
          </w:tcPr>
          <w:p w:rsidR="00020386" w:rsidRDefault="00020386" w:rsidP="00020386">
            <w:r>
              <w:t>33.272</w:t>
            </w:r>
          </w:p>
        </w:tc>
        <w:tc>
          <w:tcPr>
            <w:tcW w:w="1336" w:type="dxa"/>
          </w:tcPr>
          <w:p w:rsidR="00020386" w:rsidRDefault="00020386" w:rsidP="00020386">
            <w:r>
              <w:t>0.104</w:t>
            </w:r>
          </w:p>
        </w:tc>
        <w:tc>
          <w:tcPr>
            <w:tcW w:w="1336" w:type="dxa"/>
          </w:tcPr>
          <w:p w:rsidR="00020386" w:rsidRDefault="00020386" w:rsidP="00020386">
            <w:r>
              <w:t>317</w:t>
            </w:r>
          </w:p>
        </w:tc>
      </w:tr>
      <w:tr w:rsidR="00020386" w:rsidTr="007E0DF9">
        <w:tc>
          <w:tcPr>
            <w:tcW w:w="1335" w:type="dxa"/>
          </w:tcPr>
          <w:p w:rsidR="00020386" w:rsidRDefault="00020386" w:rsidP="00020386">
            <w:r>
              <w:t>1474</w:t>
            </w:r>
          </w:p>
        </w:tc>
        <w:tc>
          <w:tcPr>
            <w:tcW w:w="1335" w:type="dxa"/>
          </w:tcPr>
          <w:p w:rsidR="00020386" w:rsidRDefault="00020386" w:rsidP="00020386">
            <w:r>
              <w:t>100,000</w:t>
            </w:r>
          </w:p>
        </w:tc>
        <w:tc>
          <w:tcPr>
            <w:tcW w:w="1336" w:type="dxa"/>
          </w:tcPr>
          <w:p w:rsidR="00020386" w:rsidRDefault="00020386" w:rsidP="00020386">
            <w:r>
              <w:t>62807</w:t>
            </w:r>
          </w:p>
        </w:tc>
        <w:tc>
          <w:tcPr>
            <w:tcW w:w="1336" w:type="dxa"/>
          </w:tcPr>
          <w:p w:rsidR="00020386" w:rsidRDefault="00020386" w:rsidP="00020386">
            <w:r>
              <w:t>70160</w:t>
            </w:r>
          </w:p>
        </w:tc>
        <w:tc>
          <w:tcPr>
            <w:tcW w:w="1336" w:type="dxa"/>
          </w:tcPr>
          <w:p w:rsidR="00020386" w:rsidRDefault="00020386" w:rsidP="00020386">
            <w:r>
              <w:t>35.691</w:t>
            </w:r>
          </w:p>
        </w:tc>
        <w:tc>
          <w:tcPr>
            <w:tcW w:w="1336" w:type="dxa"/>
          </w:tcPr>
          <w:p w:rsidR="00020386" w:rsidRDefault="00020386" w:rsidP="00020386">
            <w:r>
              <w:t>0.177</w:t>
            </w:r>
          </w:p>
        </w:tc>
        <w:tc>
          <w:tcPr>
            <w:tcW w:w="1336" w:type="dxa"/>
          </w:tcPr>
          <w:p w:rsidR="00020386" w:rsidRDefault="00020386" w:rsidP="00020386">
            <w:r>
              <w:t>201</w:t>
            </w:r>
          </w:p>
        </w:tc>
      </w:tr>
      <w:tr w:rsidR="00020386" w:rsidTr="007E0DF9">
        <w:tc>
          <w:tcPr>
            <w:tcW w:w="1335" w:type="dxa"/>
          </w:tcPr>
          <w:p w:rsidR="00020386" w:rsidRDefault="00020386" w:rsidP="00020386">
            <w:r>
              <w:t>1475</w:t>
            </w:r>
          </w:p>
        </w:tc>
        <w:tc>
          <w:tcPr>
            <w:tcW w:w="1335" w:type="dxa"/>
          </w:tcPr>
          <w:p w:rsidR="00020386" w:rsidRDefault="00020386" w:rsidP="00020386">
            <w:r>
              <w:t>100,000</w:t>
            </w:r>
          </w:p>
        </w:tc>
        <w:tc>
          <w:tcPr>
            <w:tcW w:w="1336" w:type="dxa"/>
          </w:tcPr>
          <w:p w:rsidR="00020386" w:rsidRDefault="00020386" w:rsidP="00020386">
            <w:r>
              <w:t>14029</w:t>
            </w:r>
          </w:p>
        </w:tc>
        <w:tc>
          <w:tcPr>
            <w:tcW w:w="1336" w:type="dxa"/>
          </w:tcPr>
          <w:p w:rsidR="00020386" w:rsidRDefault="00020386" w:rsidP="00020386">
            <w:r>
              <w:t>13496</w:t>
            </w:r>
          </w:p>
        </w:tc>
        <w:tc>
          <w:tcPr>
            <w:tcW w:w="1336" w:type="dxa"/>
          </w:tcPr>
          <w:p w:rsidR="00020386" w:rsidRDefault="00020386" w:rsidP="00020386">
            <w:r>
              <w:t>36.306</w:t>
            </w:r>
          </w:p>
        </w:tc>
        <w:tc>
          <w:tcPr>
            <w:tcW w:w="1336" w:type="dxa"/>
          </w:tcPr>
          <w:p w:rsidR="00020386" w:rsidRDefault="00020386" w:rsidP="00020386">
            <w:r>
              <w:t>0.186</w:t>
            </w:r>
          </w:p>
        </w:tc>
        <w:tc>
          <w:tcPr>
            <w:tcW w:w="1336" w:type="dxa"/>
          </w:tcPr>
          <w:p w:rsidR="00020386" w:rsidRDefault="00020386" w:rsidP="00020386">
            <w:r>
              <w:t>194</w:t>
            </w:r>
          </w:p>
        </w:tc>
      </w:tr>
      <w:tr w:rsidR="00020386" w:rsidTr="007E0DF9">
        <w:tc>
          <w:tcPr>
            <w:tcW w:w="1335" w:type="dxa"/>
          </w:tcPr>
          <w:p w:rsidR="00020386" w:rsidRDefault="00020386" w:rsidP="00020386">
            <w:r>
              <w:t>1476</w:t>
            </w:r>
          </w:p>
        </w:tc>
        <w:tc>
          <w:tcPr>
            <w:tcW w:w="1335" w:type="dxa"/>
          </w:tcPr>
          <w:p w:rsidR="00020386" w:rsidRDefault="00020386" w:rsidP="00020386">
            <w:r>
              <w:t>100,000</w:t>
            </w:r>
          </w:p>
        </w:tc>
        <w:tc>
          <w:tcPr>
            <w:tcW w:w="1336" w:type="dxa"/>
          </w:tcPr>
          <w:p w:rsidR="00020386" w:rsidRDefault="003512B9" w:rsidP="00020386">
            <w:r>
              <w:t>9546</w:t>
            </w:r>
          </w:p>
        </w:tc>
        <w:tc>
          <w:tcPr>
            <w:tcW w:w="1336" w:type="dxa"/>
          </w:tcPr>
          <w:p w:rsidR="00020386" w:rsidRDefault="003512B9" w:rsidP="00020386">
            <w:r>
              <w:t>19592</w:t>
            </w:r>
          </w:p>
        </w:tc>
        <w:tc>
          <w:tcPr>
            <w:tcW w:w="1336" w:type="dxa"/>
          </w:tcPr>
          <w:p w:rsidR="00020386" w:rsidRDefault="003512B9" w:rsidP="00020386">
            <w:r>
              <w:t>7.614</w:t>
            </w:r>
          </w:p>
        </w:tc>
        <w:tc>
          <w:tcPr>
            <w:tcW w:w="1336" w:type="dxa"/>
          </w:tcPr>
          <w:p w:rsidR="00020386" w:rsidRDefault="003512B9" w:rsidP="00020386">
            <w:r>
              <w:t>0.034</w:t>
            </w:r>
          </w:p>
        </w:tc>
        <w:tc>
          <w:tcPr>
            <w:tcW w:w="1336" w:type="dxa"/>
          </w:tcPr>
          <w:p w:rsidR="00020386" w:rsidRDefault="003512B9" w:rsidP="00020386">
            <w:r>
              <w:t>220</w:t>
            </w:r>
          </w:p>
        </w:tc>
      </w:tr>
      <w:tr w:rsidR="00020386" w:rsidTr="007E0DF9">
        <w:tc>
          <w:tcPr>
            <w:tcW w:w="1335" w:type="dxa"/>
          </w:tcPr>
          <w:p w:rsidR="00020386" w:rsidRDefault="00C816AC" w:rsidP="00020386">
            <w:r>
              <w:t>Average</w:t>
            </w:r>
          </w:p>
        </w:tc>
        <w:tc>
          <w:tcPr>
            <w:tcW w:w="1335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020386" w:rsidP="00020386"/>
        </w:tc>
        <w:tc>
          <w:tcPr>
            <w:tcW w:w="1336" w:type="dxa"/>
          </w:tcPr>
          <w:p w:rsidR="00020386" w:rsidRDefault="00C816AC" w:rsidP="00020386">
            <w:r>
              <w:t>28.9882</w:t>
            </w:r>
          </w:p>
        </w:tc>
        <w:tc>
          <w:tcPr>
            <w:tcW w:w="1336" w:type="dxa"/>
          </w:tcPr>
          <w:p w:rsidR="00020386" w:rsidRDefault="00C816AC" w:rsidP="00020386">
            <w:r>
              <w:t>0.1222</w:t>
            </w:r>
          </w:p>
        </w:tc>
        <w:tc>
          <w:tcPr>
            <w:tcW w:w="1336" w:type="dxa"/>
          </w:tcPr>
          <w:p w:rsidR="00020386" w:rsidRDefault="00C816AC" w:rsidP="00020386">
            <w:r>
              <w:t>244.2</w:t>
            </w:r>
          </w:p>
        </w:tc>
      </w:tr>
      <w:tr w:rsidR="00020386" w:rsidTr="007E0DF9">
        <w:tc>
          <w:tcPr>
            <w:tcW w:w="1335" w:type="dxa"/>
          </w:tcPr>
          <w:p w:rsidR="00020386" w:rsidRDefault="003512B9" w:rsidP="00020386">
            <w:r>
              <w:t>1477</w:t>
            </w:r>
          </w:p>
        </w:tc>
        <w:tc>
          <w:tcPr>
            <w:tcW w:w="1335" w:type="dxa"/>
          </w:tcPr>
          <w:p w:rsidR="00020386" w:rsidRDefault="003512B9" w:rsidP="00020386">
            <w:r>
              <w:t>1,000,000</w:t>
            </w:r>
          </w:p>
        </w:tc>
        <w:tc>
          <w:tcPr>
            <w:tcW w:w="1336" w:type="dxa"/>
          </w:tcPr>
          <w:p w:rsidR="00020386" w:rsidRDefault="003512B9" w:rsidP="00020386">
            <w:r>
              <w:t>504705</w:t>
            </w:r>
          </w:p>
        </w:tc>
        <w:tc>
          <w:tcPr>
            <w:tcW w:w="1336" w:type="dxa"/>
          </w:tcPr>
          <w:p w:rsidR="00020386" w:rsidRDefault="003512B9" w:rsidP="00020386">
            <w:r>
              <w:t>53686</w:t>
            </w:r>
          </w:p>
        </w:tc>
        <w:tc>
          <w:tcPr>
            <w:tcW w:w="1336" w:type="dxa"/>
          </w:tcPr>
          <w:p w:rsidR="00020386" w:rsidRDefault="003512B9" w:rsidP="00020386">
            <w:r>
              <w:t>-</w:t>
            </w:r>
          </w:p>
        </w:tc>
        <w:tc>
          <w:tcPr>
            <w:tcW w:w="1336" w:type="dxa"/>
          </w:tcPr>
          <w:p w:rsidR="00020386" w:rsidRDefault="003512B9" w:rsidP="00020386">
            <w:r>
              <w:t>2.571</w:t>
            </w:r>
          </w:p>
        </w:tc>
        <w:tc>
          <w:tcPr>
            <w:tcW w:w="1336" w:type="dxa"/>
          </w:tcPr>
          <w:p w:rsidR="00020386" w:rsidRDefault="003512B9" w:rsidP="00020386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3512B9" w:rsidP="003512B9">
            <w:r>
              <w:t>1478</w:t>
            </w:r>
          </w:p>
        </w:tc>
        <w:tc>
          <w:tcPr>
            <w:tcW w:w="1335" w:type="dxa"/>
          </w:tcPr>
          <w:p w:rsidR="003512B9" w:rsidRDefault="003512B9" w:rsidP="003512B9">
            <w:r>
              <w:t>1,000,000</w:t>
            </w:r>
          </w:p>
        </w:tc>
        <w:tc>
          <w:tcPr>
            <w:tcW w:w="1336" w:type="dxa"/>
          </w:tcPr>
          <w:p w:rsidR="003512B9" w:rsidRDefault="003512B9" w:rsidP="003512B9">
            <w:r>
              <w:t>396618</w:t>
            </w:r>
          </w:p>
        </w:tc>
        <w:tc>
          <w:tcPr>
            <w:tcW w:w="1336" w:type="dxa"/>
          </w:tcPr>
          <w:p w:rsidR="003512B9" w:rsidRDefault="003512B9" w:rsidP="003512B9">
            <w:r>
              <w:t>860359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  <w:tc>
          <w:tcPr>
            <w:tcW w:w="1336" w:type="dxa"/>
          </w:tcPr>
          <w:p w:rsidR="003512B9" w:rsidRDefault="003512B9" w:rsidP="003512B9">
            <w:r>
              <w:t>2.312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3512B9" w:rsidP="003512B9">
            <w:r>
              <w:t>1479</w:t>
            </w:r>
          </w:p>
        </w:tc>
        <w:tc>
          <w:tcPr>
            <w:tcW w:w="1335" w:type="dxa"/>
          </w:tcPr>
          <w:p w:rsidR="003512B9" w:rsidRDefault="003512B9" w:rsidP="003512B9">
            <w:r>
              <w:t>1,000,000</w:t>
            </w:r>
          </w:p>
        </w:tc>
        <w:tc>
          <w:tcPr>
            <w:tcW w:w="1336" w:type="dxa"/>
          </w:tcPr>
          <w:p w:rsidR="003512B9" w:rsidRDefault="003512B9" w:rsidP="003512B9">
            <w:r>
              <w:t>428806</w:t>
            </w:r>
          </w:p>
        </w:tc>
        <w:tc>
          <w:tcPr>
            <w:tcW w:w="1336" w:type="dxa"/>
          </w:tcPr>
          <w:p w:rsidR="003512B9" w:rsidRDefault="003512B9" w:rsidP="003512B9">
            <w:r>
              <w:t>521130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  <w:tc>
          <w:tcPr>
            <w:tcW w:w="1336" w:type="dxa"/>
          </w:tcPr>
          <w:p w:rsidR="003512B9" w:rsidRDefault="003512B9" w:rsidP="003512B9">
            <w:r>
              <w:t>2.16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3512B9" w:rsidP="003512B9">
            <w:r>
              <w:t>1480</w:t>
            </w:r>
          </w:p>
        </w:tc>
        <w:tc>
          <w:tcPr>
            <w:tcW w:w="1335" w:type="dxa"/>
          </w:tcPr>
          <w:p w:rsidR="003512B9" w:rsidRDefault="003512B9" w:rsidP="003512B9">
            <w:r>
              <w:t>1,000,000</w:t>
            </w:r>
          </w:p>
        </w:tc>
        <w:tc>
          <w:tcPr>
            <w:tcW w:w="1336" w:type="dxa"/>
          </w:tcPr>
          <w:p w:rsidR="003512B9" w:rsidRDefault="003512B9" w:rsidP="003512B9">
            <w:r>
              <w:t>557796</w:t>
            </w:r>
          </w:p>
        </w:tc>
        <w:tc>
          <w:tcPr>
            <w:tcW w:w="1336" w:type="dxa"/>
          </w:tcPr>
          <w:p w:rsidR="003512B9" w:rsidRDefault="003512B9" w:rsidP="003512B9">
            <w:r>
              <w:t>587158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  <w:tc>
          <w:tcPr>
            <w:tcW w:w="1336" w:type="dxa"/>
          </w:tcPr>
          <w:p w:rsidR="003512B9" w:rsidRDefault="003512B9" w:rsidP="003512B9">
            <w:r>
              <w:t>2.541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3512B9" w:rsidP="003512B9">
            <w:r>
              <w:t>1481</w:t>
            </w:r>
          </w:p>
        </w:tc>
        <w:tc>
          <w:tcPr>
            <w:tcW w:w="1335" w:type="dxa"/>
          </w:tcPr>
          <w:p w:rsidR="003512B9" w:rsidRDefault="003512B9" w:rsidP="003512B9">
            <w:r>
              <w:t>1,000,000</w:t>
            </w:r>
          </w:p>
        </w:tc>
        <w:tc>
          <w:tcPr>
            <w:tcW w:w="1336" w:type="dxa"/>
          </w:tcPr>
          <w:p w:rsidR="003512B9" w:rsidRDefault="003512B9" w:rsidP="003512B9">
            <w:r>
              <w:t>887379</w:t>
            </w:r>
          </w:p>
        </w:tc>
        <w:tc>
          <w:tcPr>
            <w:tcW w:w="1336" w:type="dxa"/>
          </w:tcPr>
          <w:p w:rsidR="003512B9" w:rsidRDefault="003512B9" w:rsidP="003512B9">
            <w:r>
              <w:t>192927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  <w:tc>
          <w:tcPr>
            <w:tcW w:w="1336" w:type="dxa"/>
          </w:tcPr>
          <w:p w:rsidR="003512B9" w:rsidRDefault="003512B9" w:rsidP="003512B9">
            <w:r>
              <w:t>1.697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3512B9" w:rsidP="003512B9">
            <w:r>
              <w:t>1482</w:t>
            </w:r>
          </w:p>
        </w:tc>
        <w:tc>
          <w:tcPr>
            <w:tcW w:w="1335" w:type="dxa"/>
          </w:tcPr>
          <w:p w:rsidR="003512B9" w:rsidRDefault="003512B9" w:rsidP="003512B9">
            <w:r>
              <w:t>1,000,000</w:t>
            </w:r>
          </w:p>
        </w:tc>
        <w:tc>
          <w:tcPr>
            <w:tcW w:w="1336" w:type="dxa"/>
          </w:tcPr>
          <w:p w:rsidR="003512B9" w:rsidRDefault="003512B9" w:rsidP="003512B9">
            <w:r>
              <w:t>23816</w:t>
            </w:r>
          </w:p>
        </w:tc>
        <w:tc>
          <w:tcPr>
            <w:tcW w:w="1336" w:type="dxa"/>
          </w:tcPr>
          <w:p w:rsidR="003512B9" w:rsidRDefault="003512B9" w:rsidP="003512B9">
            <w:r>
              <w:t>668763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  <w:tc>
          <w:tcPr>
            <w:tcW w:w="1336" w:type="dxa"/>
          </w:tcPr>
          <w:p w:rsidR="003512B9" w:rsidRDefault="003512B9" w:rsidP="003512B9">
            <w:r>
              <w:t>2.424</w:t>
            </w:r>
          </w:p>
        </w:tc>
        <w:tc>
          <w:tcPr>
            <w:tcW w:w="1336" w:type="dxa"/>
          </w:tcPr>
          <w:p w:rsidR="003512B9" w:rsidRDefault="003512B9" w:rsidP="003512B9">
            <w:r>
              <w:t>-</w:t>
            </w:r>
          </w:p>
        </w:tc>
      </w:tr>
      <w:tr w:rsidR="003512B9" w:rsidTr="007E0DF9">
        <w:tc>
          <w:tcPr>
            <w:tcW w:w="1335" w:type="dxa"/>
          </w:tcPr>
          <w:p w:rsidR="003512B9" w:rsidRDefault="00C816AC" w:rsidP="003512B9">
            <w:r>
              <w:t>Average</w:t>
            </w:r>
          </w:p>
        </w:tc>
        <w:tc>
          <w:tcPr>
            <w:tcW w:w="1335" w:type="dxa"/>
          </w:tcPr>
          <w:p w:rsidR="003512B9" w:rsidRDefault="003512B9" w:rsidP="003512B9"/>
        </w:tc>
        <w:tc>
          <w:tcPr>
            <w:tcW w:w="1336" w:type="dxa"/>
          </w:tcPr>
          <w:p w:rsidR="003512B9" w:rsidRDefault="003512B9" w:rsidP="003512B9"/>
        </w:tc>
        <w:tc>
          <w:tcPr>
            <w:tcW w:w="1336" w:type="dxa"/>
          </w:tcPr>
          <w:p w:rsidR="003512B9" w:rsidRDefault="003512B9" w:rsidP="003512B9"/>
        </w:tc>
        <w:tc>
          <w:tcPr>
            <w:tcW w:w="1336" w:type="dxa"/>
          </w:tcPr>
          <w:p w:rsidR="003512B9" w:rsidRDefault="00F408AA" w:rsidP="003512B9">
            <w:r>
              <w:t xml:space="preserve">?? 300 </w:t>
            </w:r>
          </w:p>
        </w:tc>
        <w:tc>
          <w:tcPr>
            <w:tcW w:w="1336" w:type="dxa"/>
          </w:tcPr>
          <w:p w:rsidR="003512B9" w:rsidRDefault="00C816AC" w:rsidP="003512B9">
            <w:r>
              <w:t>2.284166</w:t>
            </w:r>
          </w:p>
        </w:tc>
        <w:tc>
          <w:tcPr>
            <w:tcW w:w="1336" w:type="dxa"/>
          </w:tcPr>
          <w:p w:rsidR="003512B9" w:rsidRDefault="00C816AC" w:rsidP="003512B9">
            <w:r>
              <w:t>-</w:t>
            </w:r>
          </w:p>
        </w:tc>
      </w:tr>
      <w:tr w:rsidR="00C816AC" w:rsidTr="00CC7B12">
        <w:tc>
          <w:tcPr>
            <w:tcW w:w="1335" w:type="dxa"/>
          </w:tcPr>
          <w:p w:rsidR="00C816AC" w:rsidRDefault="00C816AC" w:rsidP="003512B9">
            <w:r>
              <w:t>1483</w:t>
            </w:r>
          </w:p>
        </w:tc>
        <w:tc>
          <w:tcPr>
            <w:tcW w:w="1335" w:type="dxa"/>
          </w:tcPr>
          <w:p w:rsidR="00C816AC" w:rsidRDefault="00C816AC" w:rsidP="003512B9">
            <w:r>
              <w:t>10,000,000</w:t>
            </w:r>
          </w:p>
        </w:tc>
        <w:tc>
          <w:tcPr>
            <w:tcW w:w="6680" w:type="dxa"/>
            <w:gridSpan w:val="5"/>
          </w:tcPr>
          <w:p w:rsidR="00C816AC" w:rsidRDefault="00C816AC" w:rsidP="003512B9">
            <w:r>
              <w:t>“</w:t>
            </w:r>
            <w:proofErr w:type="spellStart"/>
            <w:r>
              <w:t>System.OutOfMemoryException</w:t>
            </w:r>
            <w:proofErr w:type="spellEnd"/>
            <w:r>
              <w:t>”</w:t>
            </w:r>
          </w:p>
        </w:tc>
      </w:tr>
    </w:tbl>
    <w:p w:rsidR="007E0DF9" w:rsidRDefault="007E0DF9"/>
    <w:p w:rsidR="00C816AC" w:rsidRDefault="00C816AC">
      <w:r>
        <w:rPr>
          <w:noProof/>
        </w:rPr>
        <w:drawing>
          <wp:inline distT="0" distB="0" distL="0" distR="0" wp14:anchorId="101A144A" wp14:editId="4D1B0408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8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DB06CB"/>
    <w:multiLevelType w:val="hybridMultilevel"/>
    <w:tmpl w:val="F0D8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230639E"/>
    <w:multiLevelType w:val="hybridMultilevel"/>
    <w:tmpl w:val="C6B47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5BD54D1"/>
    <w:multiLevelType w:val="hybridMultilevel"/>
    <w:tmpl w:val="5350B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11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F9"/>
    <w:rsid w:val="00020386"/>
    <w:rsid w:val="003512B9"/>
    <w:rsid w:val="00645252"/>
    <w:rsid w:val="006D3D74"/>
    <w:rsid w:val="007E0DF9"/>
    <w:rsid w:val="008B5951"/>
    <w:rsid w:val="00A9204E"/>
    <w:rsid w:val="00C816AC"/>
    <w:rsid w:val="00E567A2"/>
    <w:rsid w:val="00F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792D"/>
  <w15:chartTrackingRefBased/>
  <w15:docId w15:val="{B59F5B42-D620-4D81-B2CF-DC47953C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7E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4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 Size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Sheet1!$D$5</c:f>
              <c:strCache>
                <c:ptCount val="1"/>
                <c:pt idx="0">
                  <c:v>array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Sheet1!$C$6:$C$10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Sheet1!$D$6:$D$10</c:f>
              <c:numCache>
                <c:formatCode>General</c:formatCode>
                <c:ptCount val="5"/>
                <c:pt idx="0">
                  <c:v>0</c:v>
                </c:pt>
                <c:pt idx="1">
                  <c:v>4.4000000000000003E-3</c:v>
                </c:pt>
                <c:pt idx="2">
                  <c:v>0.37940000000000002</c:v>
                </c:pt>
                <c:pt idx="3">
                  <c:v>28.988199999999999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36-4A26-A8E3-DA850AD4C2CC}"/>
            </c:ext>
          </c:extLst>
        </c:ser>
        <c:ser>
          <c:idx val="2"/>
          <c:order val="2"/>
          <c:tx>
            <c:strRef>
              <c:f>Sheet1!$E$5</c:f>
              <c:strCache>
                <c:ptCount val="1"/>
                <c:pt idx="0">
                  <c:v>heap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Sheet1!$C$6:$C$10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Sheet1!$E$6:$E$10</c:f>
              <c:numCache>
                <c:formatCode>General</c:formatCode>
                <c:ptCount val="5"/>
                <c:pt idx="0">
                  <c:v>0</c:v>
                </c:pt>
                <c:pt idx="1">
                  <c:v>5.9999999999999995E-4</c:v>
                </c:pt>
                <c:pt idx="2">
                  <c:v>9.1999999999999998E-3</c:v>
                </c:pt>
                <c:pt idx="3">
                  <c:v>0.1222</c:v>
                </c:pt>
                <c:pt idx="4">
                  <c:v>2.2841659999999999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36-4A26-A8E3-DA850AD4C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051112"/>
        <c:axId val="4100504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Sheet1!$C$5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Sheet1!$C$6:$C$10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Sheet1!$C$6:$C$10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1000</c:v>
                      </c:pt>
                      <c:pt idx="2">
                        <c:v>10000</c:v>
                      </c:pt>
                      <c:pt idx="3">
                        <c:v>100000</c:v>
                      </c:pt>
                      <c:pt idx="4">
                        <c:v>1000000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5736-4A26-A8E3-DA850AD4C2CC}"/>
                  </c:ext>
                </c:extLst>
              </c15:ser>
            </c15:filteredLineSeries>
          </c:ext>
        </c:extLst>
      </c:lineChart>
      <c:catAx>
        <c:axId val="410051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50456"/>
        <c:crosses val="autoZero"/>
        <c:auto val="1"/>
        <c:lblAlgn val="ctr"/>
        <c:lblOffset val="100"/>
        <c:noMultiLvlLbl val="0"/>
      </c:catAx>
      <c:valAx>
        <c:axId val="41005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051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2016-10-20T03:03:00Z</dcterms:created>
  <dcterms:modified xsi:type="dcterms:W3CDTF">2016-10-20T04:01:00Z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